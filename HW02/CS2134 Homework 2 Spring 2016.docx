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B4375" w14:textId="77777777" w:rsidR="00321999" w:rsidRPr="00AC2B14" w:rsidRDefault="00321999" w:rsidP="00AC2B14">
      <w:pPr>
        <w:widowControl w:val="0"/>
        <w:autoSpaceDE w:val="0"/>
        <w:autoSpaceDN w:val="0"/>
        <w:adjustRightInd w:val="0"/>
        <w:spacing w:after="240"/>
        <w:rPr>
          <w:rFonts w:ascii="Times" w:hAnsi="Times" w:cs="Times"/>
        </w:rPr>
      </w:pPr>
      <w:r w:rsidRPr="00AC2B14">
        <w:rPr>
          <w:rFonts w:ascii="Times" w:hAnsi="Times" w:cs="Times"/>
        </w:rPr>
        <w:t xml:space="preserve">CS2134 Homework 2 </w:t>
      </w:r>
      <w:proofErr w:type="gramStart"/>
      <w:r w:rsidRPr="00AC2B14">
        <w:rPr>
          <w:rFonts w:ascii="Times" w:hAnsi="Times" w:cs="Times"/>
        </w:rPr>
        <w:t>Spring</w:t>
      </w:r>
      <w:proofErr w:type="gramEnd"/>
      <w:r w:rsidRPr="00AC2B14">
        <w:rPr>
          <w:rFonts w:ascii="Times" w:hAnsi="Times" w:cs="Times"/>
        </w:rPr>
        <w:t xml:space="preserve"> 2016 </w:t>
      </w:r>
    </w:p>
    <w:p w14:paraId="0BF7947B" w14:textId="77777777" w:rsidR="00321999" w:rsidRPr="00AC2B14" w:rsidRDefault="00321999" w:rsidP="00AC2B14">
      <w:pPr>
        <w:widowControl w:val="0"/>
        <w:autoSpaceDE w:val="0"/>
        <w:autoSpaceDN w:val="0"/>
        <w:adjustRightInd w:val="0"/>
        <w:spacing w:after="240"/>
        <w:rPr>
          <w:rFonts w:ascii="Times" w:hAnsi="Times" w:cs="Times"/>
        </w:rPr>
      </w:pPr>
      <w:r w:rsidRPr="00AC2B14">
        <w:rPr>
          <w:rFonts w:ascii="Times" w:hAnsi="Times" w:cs="Times"/>
        </w:rPr>
        <w:t xml:space="preserve">February 5, 2016 </w:t>
      </w:r>
    </w:p>
    <w:p w14:paraId="3407F645" w14:textId="77777777" w:rsidR="00321999" w:rsidRPr="00AC2B14" w:rsidRDefault="00321999" w:rsidP="00AC2B14">
      <w:pPr>
        <w:widowControl w:val="0"/>
        <w:autoSpaceDE w:val="0"/>
        <w:autoSpaceDN w:val="0"/>
        <w:adjustRightInd w:val="0"/>
        <w:spacing w:after="240"/>
        <w:rPr>
          <w:rFonts w:ascii="Times" w:hAnsi="Times" w:cs="Times"/>
        </w:rPr>
      </w:pPr>
      <w:r w:rsidRPr="00AC2B14">
        <w:rPr>
          <w:rFonts w:ascii="Times" w:hAnsi="Times" w:cs="Times"/>
        </w:rPr>
        <w:t xml:space="preserve">Programming Part: </w:t>
      </w:r>
    </w:p>
    <w:p w14:paraId="307F88C3" w14:textId="77777777" w:rsidR="00321999" w:rsidRPr="00AC2B14" w:rsidRDefault="00321999" w:rsidP="00AC2B14">
      <w:pPr>
        <w:widowControl w:val="0"/>
        <w:autoSpaceDE w:val="0"/>
        <w:autoSpaceDN w:val="0"/>
        <w:adjustRightInd w:val="0"/>
        <w:spacing w:after="240"/>
        <w:rPr>
          <w:rFonts w:ascii="Times" w:hAnsi="Times" w:cs="Times"/>
        </w:rPr>
      </w:pPr>
      <w:r w:rsidRPr="00AC2B14">
        <w:rPr>
          <w:rFonts w:ascii="Times" w:hAnsi="Times" w:cs="Times"/>
          <w:noProof/>
        </w:rPr>
        <w:drawing>
          <wp:inline distT="0" distB="0" distL="0" distR="0" wp14:anchorId="0C4A29E8" wp14:editId="14366621">
            <wp:extent cx="1371600" cy="1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2700"/>
                    </a:xfrm>
                    <a:prstGeom prst="rect">
                      <a:avLst/>
                    </a:prstGeom>
                    <a:noFill/>
                    <a:ln>
                      <a:noFill/>
                    </a:ln>
                  </pic:spPr>
                </pic:pic>
              </a:graphicData>
            </a:graphic>
          </wp:inline>
        </w:drawing>
      </w:r>
      <w:r w:rsidRPr="00AC2B14">
        <w:rPr>
          <w:rFonts w:ascii="Times" w:hAnsi="Times" w:cs="Times"/>
        </w:rPr>
        <w:t xml:space="preserve"> </w:t>
      </w:r>
    </w:p>
    <w:p w14:paraId="27AE768F" w14:textId="77777777" w:rsidR="00321999" w:rsidRPr="00AC2B14" w:rsidRDefault="00321999" w:rsidP="00AC2B14">
      <w:pPr>
        <w:widowControl w:val="0"/>
        <w:autoSpaceDE w:val="0"/>
        <w:autoSpaceDN w:val="0"/>
        <w:adjustRightInd w:val="0"/>
        <w:spacing w:after="240"/>
        <w:rPr>
          <w:rFonts w:ascii="Times" w:hAnsi="Times" w:cs="Times"/>
        </w:rPr>
      </w:pPr>
      <w:r w:rsidRPr="00AC2B14">
        <w:rPr>
          <w:rFonts w:ascii="Times" w:hAnsi="Times" w:cs="Times"/>
        </w:rPr>
        <w:t xml:space="preserve">Written Part </w:t>
      </w:r>
    </w:p>
    <w:p w14:paraId="6B071DFE" w14:textId="77777777" w:rsidR="00321999" w:rsidRPr="00AC2B14" w:rsidRDefault="00321999" w:rsidP="00AC2B14">
      <w:pPr>
        <w:widowControl w:val="0"/>
        <w:autoSpaceDE w:val="0"/>
        <w:autoSpaceDN w:val="0"/>
        <w:adjustRightInd w:val="0"/>
        <w:spacing w:after="240"/>
        <w:rPr>
          <w:rFonts w:ascii="Times" w:hAnsi="Times" w:cs="Times"/>
        </w:rPr>
      </w:pPr>
      <w:r w:rsidRPr="00AC2B14">
        <w:rPr>
          <w:rFonts w:ascii="Times" w:hAnsi="Times" w:cs="Times"/>
        </w:rPr>
        <w:t xml:space="preserve">1. For each of the following code fragments, determine the worst case running time using Big- Oh notation as a function of n. </w:t>
      </w:r>
    </w:p>
    <w:p w14:paraId="0B169582" w14:textId="77777777" w:rsidR="00321999" w:rsidRPr="00AC2B14"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(a</w:t>
      </w:r>
      <w:proofErr w:type="gramStart"/>
      <w:r w:rsidRPr="00AC2B14">
        <w:rPr>
          <w:rFonts w:ascii="Times" w:hAnsi="Times" w:cs="Times"/>
        </w:rPr>
        <w:t>)  </w:t>
      </w:r>
      <w:r w:rsidR="003A592C">
        <w:rPr>
          <w:rFonts w:ascii="Times" w:hAnsi="Times" w:cs="Times"/>
        </w:rPr>
        <w:t>O</w:t>
      </w:r>
      <w:proofErr w:type="gramEnd"/>
      <w:r w:rsidR="003A592C">
        <w:rPr>
          <w:rFonts w:ascii="Times" w:hAnsi="Times" w:cs="Times"/>
        </w:rPr>
        <w:t>(log</w:t>
      </w:r>
      <w:r w:rsidR="00AC2B14" w:rsidRPr="00AC2B14">
        <w:rPr>
          <w:rFonts w:ascii="Times" w:hAnsi="Times" w:cs="Times"/>
        </w:rPr>
        <w:t>(n))</w:t>
      </w:r>
    </w:p>
    <w:p w14:paraId="7C7255FE" w14:textId="77777777" w:rsidR="00321999" w:rsidRPr="00AC2B14"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(b</w:t>
      </w:r>
      <w:proofErr w:type="gramStart"/>
      <w:r w:rsidRPr="00AC2B14">
        <w:rPr>
          <w:rFonts w:ascii="Times" w:hAnsi="Times" w:cs="Times"/>
        </w:rPr>
        <w:t>)  </w:t>
      </w:r>
      <w:r w:rsidR="003A592C">
        <w:rPr>
          <w:rFonts w:ascii="Times" w:hAnsi="Times" w:cs="Times"/>
        </w:rPr>
        <w:t>O</w:t>
      </w:r>
      <w:proofErr w:type="gramEnd"/>
      <w:r w:rsidR="003A592C">
        <w:rPr>
          <w:rFonts w:ascii="Times" w:hAnsi="Times" w:cs="Times"/>
        </w:rPr>
        <w:t>(</w:t>
      </w:r>
      <w:proofErr w:type="spellStart"/>
      <w:r w:rsidR="003A592C">
        <w:rPr>
          <w:rFonts w:ascii="Times" w:hAnsi="Times" w:cs="Times"/>
        </w:rPr>
        <w:t>nlog</w:t>
      </w:r>
      <w:proofErr w:type="spellEnd"/>
      <w:r w:rsidR="00AC2B14" w:rsidRPr="00AC2B14">
        <w:rPr>
          <w:rFonts w:ascii="Times" w:hAnsi="Times" w:cs="Times"/>
        </w:rPr>
        <w:t>(n)))</w:t>
      </w:r>
    </w:p>
    <w:p w14:paraId="4959F333" w14:textId="77777777" w:rsidR="00321999" w:rsidRPr="00AC2B14"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(c</w:t>
      </w:r>
      <w:proofErr w:type="gramStart"/>
      <w:r w:rsidRPr="00AC2B14">
        <w:rPr>
          <w:rFonts w:ascii="Times" w:hAnsi="Times" w:cs="Times"/>
        </w:rPr>
        <w:t>)  </w:t>
      </w:r>
      <w:r w:rsidR="00AC2B14" w:rsidRPr="00AC2B14">
        <w:rPr>
          <w:rFonts w:ascii="Times" w:hAnsi="Times" w:cs="Times"/>
        </w:rPr>
        <w:t>O</w:t>
      </w:r>
      <w:proofErr w:type="gramEnd"/>
      <w:r w:rsidR="00AC2B14" w:rsidRPr="00AC2B14">
        <w:rPr>
          <w:rFonts w:ascii="Times" w:hAnsi="Times" w:cs="Times"/>
        </w:rPr>
        <w:t>(n)</w:t>
      </w:r>
    </w:p>
    <w:p w14:paraId="1AD3C42C" w14:textId="77777777" w:rsidR="00321999" w:rsidRPr="00AC2B14"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 xml:space="preserve">(d) </w:t>
      </w:r>
      <w:proofErr w:type="gramStart"/>
      <w:r w:rsidR="00AC2B14" w:rsidRPr="00AC2B14">
        <w:rPr>
          <w:rFonts w:ascii="Times" w:hAnsi="Times" w:cs="Times"/>
        </w:rPr>
        <w:t>O(</w:t>
      </w:r>
      <w:proofErr w:type="gramEnd"/>
      <w:r w:rsidR="00AC2B14" w:rsidRPr="00AC2B14">
        <w:rPr>
          <w:rFonts w:ascii="Times" w:hAnsi="Times" w:cs="Times"/>
        </w:rPr>
        <w:t>n^2)</w:t>
      </w:r>
    </w:p>
    <w:p w14:paraId="49197AE4" w14:textId="77777777" w:rsidR="00321999" w:rsidRPr="00AC2B14"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 xml:space="preserve">(e) </w:t>
      </w:r>
      <w:proofErr w:type="gramStart"/>
      <w:r w:rsidR="00AC2B14" w:rsidRPr="00AC2B14">
        <w:rPr>
          <w:rFonts w:ascii="Times" w:hAnsi="Times" w:cs="Times"/>
        </w:rPr>
        <w:t>O(</w:t>
      </w:r>
      <w:proofErr w:type="gramEnd"/>
      <w:r w:rsidR="00AC2B14" w:rsidRPr="00AC2B14">
        <w:rPr>
          <w:rFonts w:ascii="Times" w:hAnsi="Times" w:cs="Times"/>
        </w:rPr>
        <w:t>n^2)</w:t>
      </w:r>
    </w:p>
    <w:p w14:paraId="718C4B6D" w14:textId="77777777" w:rsidR="00321999" w:rsidRPr="00AC2B14" w:rsidRDefault="00321999" w:rsidP="00AC2B14">
      <w:pPr>
        <w:widowControl w:val="0"/>
        <w:autoSpaceDE w:val="0"/>
        <w:autoSpaceDN w:val="0"/>
        <w:adjustRightInd w:val="0"/>
        <w:spacing w:after="240"/>
        <w:rPr>
          <w:rFonts w:ascii="Times" w:hAnsi="Times" w:cs="Times"/>
        </w:rPr>
      </w:pPr>
      <w:r w:rsidRPr="00AC2B14">
        <w:rPr>
          <w:rFonts w:ascii="Times" w:hAnsi="Times" w:cs="Times"/>
        </w:rPr>
        <w:t>2. For the following functions, order them by their rates of growth from fastest to slowest:</w:t>
      </w:r>
    </w:p>
    <w:p w14:paraId="2E368331" w14:textId="77777777" w:rsidR="00AC2B14" w:rsidRDefault="00AC2B14" w:rsidP="00AC2B14">
      <w:pPr>
        <w:widowControl w:val="0"/>
        <w:autoSpaceDE w:val="0"/>
        <w:autoSpaceDN w:val="0"/>
        <w:adjustRightInd w:val="0"/>
        <w:spacing w:after="240"/>
        <w:rPr>
          <w:rFonts w:ascii="Times" w:hAnsi="Times" w:cs="Times"/>
          <w:position w:val="10"/>
        </w:rPr>
      </w:pPr>
      <w:proofErr w:type="gramStart"/>
      <w:r w:rsidRPr="00AC2B14">
        <w:rPr>
          <w:rFonts w:ascii="Times" w:hAnsi="Times" w:cs="Times"/>
        </w:rPr>
        <w:t>n</w:t>
      </w:r>
      <w:proofErr w:type="gramEnd"/>
      <w:r w:rsidRPr="00AC2B14">
        <w:rPr>
          <w:rFonts w:ascii="Times" w:hAnsi="Times" w:cs="Times"/>
          <w:position w:val="10"/>
        </w:rPr>
        <w:t>3</w:t>
      </w:r>
      <w:r>
        <w:rPr>
          <w:rFonts w:ascii="Times" w:hAnsi="Times" w:cs="Times"/>
        </w:rPr>
        <w:t xml:space="preserve">, </w:t>
      </w:r>
      <w:r w:rsidRPr="00AC2B14">
        <w:rPr>
          <w:rFonts w:ascii="Times" w:hAnsi="Times" w:cs="Times"/>
        </w:rPr>
        <w:t xml:space="preserve"> </w:t>
      </w:r>
      <w:r w:rsidR="005213FB">
        <w:rPr>
          <w:rFonts w:ascii="Times" w:hAnsi="Times" w:cs="Times"/>
        </w:rPr>
        <w:t xml:space="preserve"> </w:t>
      </w:r>
      <w:r w:rsidRPr="00AC2B14">
        <w:rPr>
          <w:rFonts w:ascii="Times" w:hAnsi="Times" w:cs="Times"/>
        </w:rPr>
        <w:t>n</w:t>
      </w:r>
      <w:r w:rsidRPr="00AC2B14">
        <w:rPr>
          <w:rFonts w:ascii="Times" w:hAnsi="Times" w:cs="Times"/>
          <w:position w:val="10"/>
        </w:rPr>
        <w:t>2</w:t>
      </w:r>
      <w:r>
        <w:rPr>
          <w:rFonts w:ascii="Times" w:hAnsi="Times" w:cs="Times"/>
        </w:rPr>
        <w:t xml:space="preserve">, </w:t>
      </w:r>
      <w:r w:rsidR="005213FB">
        <w:rPr>
          <w:rFonts w:ascii="Times" w:hAnsi="Times" w:cs="Times"/>
        </w:rPr>
        <w:t xml:space="preserve"> </w:t>
      </w:r>
      <w:r w:rsidRPr="00AC2B14">
        <w:rPr>
          <w:rFonts w:ascii="Times" w:hAnsi="Times" w:cs="Times"/>
        </w:rPr>
        <w:t>n</w:t>
      </w:r>
      <w:r w:rsidRPr="00AC2B14">
        <w:rPr>
          <w:rFonts w:ascii="Times" w:hAnsi="Times" w:cs="Times"/>
          <w:position w:val="10"/>
        </w:rPr>
        <w:t>1.5</w:t>
      </w:r>
      <w:r w:rsidR="005213FB" w:rsidRPr="00AC2B14">
        <w:rPr>
          <w:rFonts w:ascii="Times" w:hAnsi="Times" w:cs="Times"/>
        </w:rPr>
        <w:t>,   n log</w:t>
      </w:r>
      <w:r w:rsidR="005213FB" w:rsidRPr="00AC2B14">
        <w:rPr>
          <w:rFonts w:ascii="Times" w:hAnsi="Times" w:cs="Times"/>
          <w:position w:val="10"/>
        </w:rPr>
        <w:t xml:space="preserve">2 </w:t>
      </w:r>
      <w:r w:rsidR="005213FB" w:rsidRPr="00AC2B14">
        <w:rPr>
          <w:rFonts w:ascii="Times" w:hAnsi="Times" w:cs="Times"/>
        </w:rPr>
        <w:t xml:space="preserve">n,   </w:t>
      </w:r>
      <w:r w:rsidR="005213FB">
        <w:rPr>
          <w:rFonts w:ascii="Times" w:hAnsi="Times" w:cs="Times"/>
        </w:rPr>
        <w:t xml:space="preserve"> </w:t>
      </w:r>
      <w:r w:rsidR="005213FB" w:rsidRPr="00AC2B14">
        <w:rPr>
          <w:rFonts w:ascii="Times" w:hAnsi="Times" w:cs="Times"/>
        </w:rPr>
        <w:t>n log n</w:t>
      </w:r>
      <w:r w:rsidR="005213FB">
        <w:rPr>
          <w:rFonts w:ascii="Times" w:hAnsi="Times" w:cs="Times"/>
        </w:rPr>
        <w:t xml:space="preserve">,  n,  n/2,  </w:t>
      </w:r>
      <m:oMath>
        <m:r>
          <w:rPr>
            <w:rFonts w:ascii="Cambria Math" w:hAnsi="Cambria Math" w:cs="Times"/>
          </w:rPr>
          <m:t>√n</m:t>
        </m:r>
      </m:oMath>
    </w:p>
    <w:p w14:paraId="7C53CC88" w14:textId="77777777" w:rsidR="00913877" w:rsidRDefault="00AC2B14" w:rsidP="00AC2B14">
      <w:pPr>
        <w:widowControl w:val="0"/>
        <w:autoSpaceDE w:val="0"/>
        <w:autoSpaceDN w:val="0"/>
        <w:adjustRightInd w:val="0"/>
        <w:spacing w:after="240"/>
        <w:rPr>
          <w:rFonts w:ascii="Times" w:hAnsi="Times" w:cs="Times"/>
        </w:rPr>
      </w:pPr>
      <w:r>
        <w:rPr>
          <w:rFonts w:ascii="Times" w:hAnsi="Times" w:cs="Times"/>
        </w:rPr>
        <w:t xml:space="preserve">3. </w:t>
      </w:r>
      <w:r w:rsidR="00321999" w:rsidRPr="00AC2B14">
        <w:rPr>
          <w:rFonts w:ascii="Times" w:hAnsi="Times" w:cs="Times"/>
        </w:rPr>
        <w:t>What is the differen</w:t>
      </w:r>
      <w:r w:rsidR="00913877">
        <w:rPr>
          <w:rFonts w:ascii="Times" w:hAnsi="Times" w:cs="Times"/>
        </w:rPr>
        <w:t>ce between delete [] and delete?</w:t>
      </w:r>
    </w:p>
    <w:p w14:paraId="35DA8687" w14:textId="77777777" w:rsidR="00913877" w:rsidRPr="00913877" w:rsidRDefault="00913877" w:rsidP="00AC2B14">
      <w:pPr>
        <w:widowControl w:val="0"/>
        <w:autoSpaceDE w:val="0"/>
        <w:autoSpaceDN w:val="0"/>
        <w:adjustRightInd w:val="0"/>
        <w:spacing w:after="240"/>
        <w:rPr>
          <w:rFonts w:ascii="Times" w:hAnsi="Times" w:cs="Times"/>
        </w:rPr>
      </w:pPr>
      <w:r>
        <w:rPr>
          <w:rFonts w:ascii="Times" w:hAnsi="Times" w:cs="Times"/>
        </w:rPr>
        <w:t xml:space="preserve">Delete is the standard function used to </w:t>
      </w:r>
      <w:proofErr w:type="spellStart"/>
      <w:r>
        <w:rPr>
          <w:rFonts w:ascii="Times" w:hAnsi="Times" w:cs="Times"/>
        </w:rPr>
        <w:t>deallocate</w:t>
      </w:r>
      <w:proofErr w:type="spellEnd"/>
      <w:r>
        <w:rPr>
          <w:rFonts w:ascii="Times" w:hAnsi="Times" w:cs="Times"/>
        </w:rPr>
        <w:t xml:space="preserve"> memory from the heap, and </w:t>
      </w:r>
      <w:proofErr w:type="gramStart"/>
      <w:r>
        <w:rPr>
          <w:rFonts w:ascii="Times" w:hAnsi="Times" w:cs="Times"/>
        </w:rPr>
        <w:t>delete[</w:t>
      </w:r>
      <w:proofErr w:type="gramEnd"/>
      <w:r>
        <w:rPr>
          <w:rFonts w:ascii="Times" w:hAnsi="Times" w:cs="Times"/>
        </w:rPr>
        <w:t xml:space="preserve">] is a built in way to </w:t>
      </w:r>
      <w:proofErr w:type="spellStart"/>
      <w:r>
        <w:rPr>
          <w:rFonts w:ascii="Times" w:hAnsi="Times" w:cs="Times"/>
        </w:rPr>
        <w:t>deallocate</w:t>
      </w:r>
      <w:proofErr w:type="spellEnd"/>
      <w:r>
        <w:rPr>
          <w:rFonts w:ascii="Times" w:hAnsi="Times" w:cs="Times"/>
        </w:rPr>
        <w:t xml:space="preserve"> arrays f</w:t>
      </w:r>
      <w:r w:rsidR="003A592C">
        <w:rPr>
          <w:rFonts w:ascii="Times" w:hAnsi="Times" w:cs="Times"/>
        </w:rPr>
        <w:t>rom the heap without leaving</w:t>
      </w:r>
      <w:r>
        <w:rPr>
          <w:rFonts w:ascii="Times" w:hAnsi="Times" w:cs="Times"/>
        </w:rPr>
        <w:t xml:space="preserve"> memory leaks.</w:t>
      </w:r>
    </w:p>
    <w:p w14:paraId="1B67AC1B" w14:textId="77777777" w:rsidR="00C340AE" w:rsidRDefault="00AC2B14" w:rsidP="00AC2B14">
      <w:pPr>
        <w:widowControl w:val="0"/>
        <w:autoSpaceDE w:val="0"/>
        <w:autoSpaceDN w:val="0"/>
        <w:adjustRightInd w:val="0"/>
        <w:spacing w:after="240"/>
        <w:rPr>
          <w:rFonts w:ascii="Times" w:hAnsi="Times" w:cs="Times"/>
        </w:rPr>
      </w:pPr>
      <w:r>
        <w:rPr>
          <w:rFonts w:ascii="Times" w:hAnsi="Times" w:cs="Times"/>
          <w:position w:val="10"/>
        </w:rPr>
        <w:t xml:space="preserve">4. </w:t>
      </w:r>
      <w:r w:rsidR="00321999" w:rsidRPr="00AC2B14">
        <w:rPr>
          <w:rFonts w:ascii="Times" w:hAnsi="Times" w:cs="Times"/>
        </w:rPr>
        <w:t xml:space="preserve">For programming problem 1, Using big-Oh notation if size = n, give the </w:t>
      </w:r>
      <w:proofErr w:type="gramStart"/>
      <w:r w:rsidR="00321999" w:rsidRPr="00AC2B14">
        <w:rPr>
          <w:rFonts w:ascii="Times" w:hAnsi="Times" w:cs="Times"/>
        </w:rPr>
        <w:t>worst case</w:t>
      </w:r>
      <w:proofErr w:type="gramEnd"/>
      <w:r w:rsidR="00321999" w:rsidRPr="00AC2B14">
        <w:rPr>
          <w:rFonts w:ascii="Times" w:hAnsi="Times" w:cs="Times"/>
        </w:rPr>
        <w:t xml:space="preserve"> running  time for the:  </w:t>
      </w:r>
    </w:p>
    <w:p w14:paraId="73425116" w14:textId="77777777" w:rsidR="00C340AE" w:rsidRDefault="00321999" w:rsidP="00AC2B14">
      <w:pPr>
        <w:widowControl w:val="0"/>
        <w:autoSpaceDE w:val="0"/>
        <w:autoSpaceDN w:val="0"/>
        <w:adjustRightInd w:val="0"/>
        <w:spacing w:after="240"/>
        <w:rPr>
          <w:rFonts w:ascii="Times" w:hAnsi="Times" w:cs="Times"/>
        </w:rPr>
      </w:pPr>
      <w:r w:rsidRPr="00AC2B14">
        <w:rPr>
          <w:rFonts w:ascii="Times" w:hAnsi="Times" w:cs="Times"/>
        </w:rPr>
        <w:t xml:space="preserve">(a) </w:t>
      </w:r>
      <w:proofErr w:type="gramStart"/>
      <w:r w:rsidR="00C340AE">
        <w:rPr>
          <w:rFonts w:ascii="Times" w:hAnsi="Times" w:cs="Times"/>
        </w:rPr>
        <w:t>O(</w:t>
      </w:r>
      <w:proofErr w:type="gramEnd"/>
      <w:r w:rsidR="00C340AE">
        <w:rPr>
          <w:rFonts w:ascii="Times" w:hAnsi="Times" w:cs="Times"/>
        </w:rPr>
        <w:t>n)</w:t>
      </w:r>
    </w:p>
    <w:p w14:paraId="522DAB8F" w14:textId="77777777" w:rsidR="00321999" w:rsidRPr="00AC2B14" w:rsidRDefault="00321999" w:rsidP="00AC2B14">
      <w:pPr>
        <w:widowControl w:val="0"/>
        <w:autoSpaceDE w:val="0"/>
        <w:autoSpaceDN w:val="0"/>
        <w:adjustRightInd w:val="0"/>
        <w:spacing w:after="240"/>
        <w:rPr>
          <w:rFonts w:ascii="Times" w:hAnsi="Times" w:cs="Times"/>
          <w:position w:val="10"/>
        </w:rPr>
      </w:pPr>
      <w:r w:rsidRPr="00AC2B14">
        <w:rPr>
          <w:rFonts w:ascii="Times" w:hAnsi="Times" w:cs="Times"/>
        </w:rPr>
        <w:t xml:space="preserve"> (b) </w:t>
      </w:r>
      <w:proofErr w:type="gramStart"/>
      <w:r w:rsidR="00C340AE">
        <w:rPr>
          <w:rFonts w:ascii="Times" w:hAnsi="Times" w:cs="Times"/>
        </w:rPr>
        <w:t>O(</w:t>
      </w:r>
      <w:proofErr w:type="gramEnd"/>
      <w:r w:rsidR="00C340AE">
        <w:rPr>
          <w:rFonts w:ascii="Times" w:hAnsi="Times" w:cs="Times"/>
        </w:rPr>
        <w:t>1)</w:t>
      </w:r>
    </w:p>
    <w:p w14:paraId="3D1B5C73" w14:textId="77777777" w:rsidR="00321999" w:rsidRPr="00AC2B14" w:rsidRDefault="00AC2B14" w:rsidP="00AC2B14">
      <w:pPr>
        <w:widowControl w:val="0"/>
        <w:tabs>
          <w:tab w:val="left" w:pos="220"/>
          <w:tab w:val="left" w:pos="720"/>
        </w:tabs>
        <w:autoSpaceDE w:val="0"/>
        <w:autoSpaceDN w:val="0"/>
        <w:adjustRightInd w:val="0"/>
        <w:spacing w:after="266"/>
        <w:rPr>
          <w:rFonts w:ascii="Times" w:hAnsi="Times" w:cs="Times"/>
        </w:rPr>
      </w:pPr>
      <w:proofErr w:type="gramStart"/>
      <w:r>
        <w:rPr>
          <w:rFonts w:ascii="Times" w:hAnsi="Times" w:cs="Times"/>
        </w:rPr>
        <w:t xml:space="preserve">5.  </w:t>
      </w:r>
      <w:r w:rsidR="00321999" w:rsidRPr="00AC2B14">
        <w:rPr>
          <w:rFonts w:ascii="Times" w:hAnsi="Times" w:cs="Times"/>
        </w:rPr>
        <w:t>Using big-Oh notation what is the running time of the following code snippets where v is a vector of n &gt; 0 integers.</w:t>
      </w:r>
      <w:proofErr w:type="gramEnd"/>
      <w:r w:rsidR="00321999" w:rsidRPr="00AC2B14">
        <w:rPr>
          <w:rFonts w:ascii="Times" w:hAnsi="Times" w:cs="Times"/>
        </w:rPr>
        <w:t xml:space="preserve"> </w:t>
      </w:r>
    </w:p>
    <w:p w14:paraId="5DB676E6" w14:textId="77777777" w:rsidR="00321999" w:rsidRPr="00AC2B14" w:rsidRDefault="00321999" w:rsidP="00AC2B14">
      <w:pPr>
        <w:widowControl w:val="0"/>
        <w:tabs>
          <w:tab w:val="left" w:pos="940"/>
          <w:tab w:val="left" w:pos="1440"/>
        </w:tabs>
        <w:autoSpaceDE w:val="0"/>
        <w:autoSpaceDN w:val="0"/>
        <w:adjustRightInd w:val="0"/>
        <w:spacing w:after="266"/>
        <w:rPr>
          <w:rFonts w:ascii="Times" w:hAnsi="Times" w:cs="Times"/>
        </w:rPr>
      </w:pPr>
      <w:r w:rsidRPr="00AC2B14">
        <w:rPr>
          <w:rFonts w:ascii="Times" w:hAnsi="Times" w:cs="Times"/>
        </w:rPr>
        <w:t xml:space="preserve">(a) </w:t>
      </w:r>
      <w:proofErr w:type="gramStart"/>
      <w:r w:rsidR="003A592C">
        <w:rPr>
          <w:rFonts w:ascii="Times" w:hAnsi="Times" w:cs="Times"/>
        </w:rPr>
        <w:t>O(</w:t>
      </w:r>
      <w:proofErr w:type="gramEnd"/>
      <w:r w:rsidR="003A592C">
        <w:rPr>
          <w:rFonts w:ascii="Times" w:hAnsi="Times" w:cs="Times"/>
        </w:rPr>
        <w:t>n</w:t>
      </w:r>
      <w:r w:rsidR="005213FB">
        <w:rPr>
          <w:rFonts w:ascii="Times" w:hAnsi="Times" w:cs="Times"/>
        </w:rPr>
        <w:t>)</w:t>
      </w:r>
    </w:p>
    <w:p w14:paraId="3BFC4E90" w14:textId="77777777" w:rsidR="00321999" w:rsidRPr="00AC2B14" w:rsidRDefault="003774AB" w:rsidP="00AC2B14">
      <w:pPr>
        <w:widowControl w:val="0"/>
        <w:tabs>
          <w:tab w:val="left" w:pos="940"/>
          <w:tab w:val="left" w:pos="1440"/>
        </w:tabs>
        <w:autoSpaceDE w:val="0"/>
        <w:autoSpaceDN w:val="0"/>
        <w:adjustRightInd w:val="0"/>
        <w:spacing w:after="266"/>
        <w:rPr>
          <w:rFonts w:ascii="Times" w:hAnsi="Times" w:cs="Times"/>
        </w:rPr>
      </w:pPr>
      <w:r>
        <w:rPr>
          <w:rFonts w:ascii="Times" w:hAnsi="Times" w:cs="Times"/>
        </w:rPr>
        <w:t>(b)  </w:t>
      </w:r>
      <w:r w:rsidR="003A592C">
        <w:rPr>
          <w:rFonts w:ascii="Times" w:hAnsi="Times" w:cs="Times"/>
        </w:rPr>
        <w:t>O(1</w:t>
      </w:r>
      <w:r w:rsidR="005213FB">
        <w:rPr>
          <w:rFonts w:ascii="Times" w:hAnsi="Times" w:cs="Times"/>
        </w:rPr>
        <w:t>)</w:t>
      </w:r>
    </w:p>
    <w:p w14:paraId="595ED190" w14:textId="77777777" w:rsidR="00321999" w:rsidRPr="00AC2B14" w:rsidRDefault="00321999" w:rsidP="00AC2B14">
      <w:pPr>
        <w:widowControl w:val="0"/>
        <w:autoSpaceDE w:val="0"/>
        <w:autoSpaceDN w:val="0"/>
        <w:adjustRightInd w:val="0"/>
        <w:spacing w:after="240"/>
        <w:rPr>
          <w:rFonts w:ascii="Times" w:hAnsi="Times" w:cs="Times"/>
        </w:rPr>
      </w:pPr>
      <w:r w:rsidRPr="00AC2B14">
        <w:rPr>
          <w:rFonts w:ascii="Times" w:hAnsi="Times" w:cs="Times"/>
        </w:rPr>
        <w:t>6. If your code contained the following functions</w:t>
      </w:r>
      <w:r w:rsidRPr="00AC2B14">
        <w:rPr>
          <w:rFonts w:ascii="Times" w:hAnsi="Times" w:cs="Times"/>
          <w:position w:val="10"/>
        </w:rPr>
        <w:t xml:space="preserve">1 </w:t>
      </w:r>
    </w:p>
    <w:p w14:paraId="259A66B1"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lastRenderedPageBreak/>
        <w:t xml:space="preserve">   // Function 1</w:t>
      </w:r>
    </w:p>
    <w:p w14:paraId="2F6264ED"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roofErr w:type="gramStart"/>
      <w:r w:rsidRPr="00AC2B14">
        <w:rPr>
          <w:rFonts w:ascii="Times" w:hAnsi="Times" w:cs="Times"/>
        </w:rPr>
        <w:t>void</w:t>
      </w:r>
      <w:proofErr w:type="gramEnd"/>
      <w:r w:rsidRPr="00AC2B14">
        <w:rPr>
          <w:rFonts w:ascii="Times" w:hAnsi="Times" w:cs="Times"/>
        </w:rPr>
        <w:t xml:space="preserve"> f( </w:t>
      </w:r>
      <w:proofErr w:type="spellStart"/>
      <w:r w:rsidRPr="00AC2B14">
        <w:rPr>
          <w:rFonts w:ascii="Times" w:hAnsi="Times" w:cs="Times"/>
        </w:rPr>
        <w:t>const</w:t>
      </w:r>
      <w:proofErr w:type="spellEnd"/>
      <w:r w:rsidRPr="00AC2B14">
        <w:rPr>
          <w:rFonts w:ascii="Times" w:hAnsi="Times" w:cs="Times"/>
        </w:rPr>
        <w:t xml:space="preserve"> string &amp; s )</w:t>
      </w:r>
    </w:p>
    <w:p w14:paraId="6CC69CA8"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
    <w:p w14:paraId="1A74BA97"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roofErr w:type="spellStart"/>
      <w:proofErr w:type="gramStart"/>
      <w:r w:rsidRPr="00AC2B14">
        <w:rPr>
          <w:rFonts w:ascii="Times" w:hAnsi="Times" w:cs="Times"/>
        </w:rPr>
        <w:t>cout</w:t>
      </w:r>
      <w:proofErr w:type="spellEnd"/>
      <w:proofErr w:type="gramEnd"/>
      <w:r w:rsidRPr="00AC2B14">
        <w:rPr>
          <w:rFonts w:ascii="Times" w:hAnsi="Times" w:cs="Times"/>
        </w:rPr>
        <w:t xml:space="preserve"> &lt;&lt; "Function 1 was called." &lt;&lt; </w:t>
      </w:r>
      <w:proofErr w:type="spellStart"/>
      <w:r w:rsidRPr="00AC2B14">
        <w:rPr>
          <w:rFonts w:ascii="Times" w:hAnsi="Times" w:cs="Times"/>
        </w:rPr>
        <w:t>endl</w:t>
      </w:r>
      <w:proofErr w:type="spellEnd"/>
      <w:r w:rsidRPr="00AC2B14">
        <w:rPr>
          <w:rFonts w:ascii="Times" w:hAnsi="Times" w:cs="Times"/>
        </w:rPr>
        <w:t>;</w:t>
      </w:r>
    </w:p>
    <w:p w14:paraId="0B26F984"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
    <w:p w14:paraId="713EFB71"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 Function 2</w:t>
      </w:r>
    </w:p>
    <w:p w14:paraId="18410AA0"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roofErr w:type="gramStart"/>
      <w:r w:rsidRPr="00AC2B14">
        <w:rPr>
          <w:rFonts w:ascii="Times" w:hAnsi="Times" w:cs="Times"/>
        </w:rPr>
        <w:t>void</w:t>
      </w:r>
      <w:proofErr w:type="gramEnd"/>
      <w:r w:rsidRPr="00AC2B14">
        <w:rPr>
          <w:rFonts w:ascii="Times" w:hAnsi="Times" w:cs="Times"/>
        </w:rPr>
        <w:t xml:space="preserve"> f( string &amp; s )</w:t>
      </w:r>
    </w:p>
    <w:p w14:paraId="1241573F"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
    <w:p w14:paraId="6FBCCB6C"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roofErr w:type="spellStart"/>
      <w:proofErr w:type="gramStart"/>
      <w:r w:rsidRPr="00AC2B14">
        <w:rPr>
          <w:rFonts w:ascii="Times" w:hAnsi="Times" w:cs="Times"/>
        </w:rPr>
        <w:t>cout</w:t>
      </w:r>
      <w:proofErr w:type="spellEnd"/>
      <w:proofErr w:type="gramEnd"/>
      <w:r w:rsidRPr="00AC2B14">
        <w:rPr>
          <w:rFonts w:ascii="Times" w:hAnsi="Times" w:cs="Times"/>
        </w:rPr>
        <w:t xml:space="preserve"> &lt;&lt; "Function 2 was called." &lt;&lt; </w:t>
      </w:r>
      <w:proofErr w:type="spellStart"/>
      <w:r w:rsidRPr="00AC2B14">
        <w:rPr>
          <w:rFonts w:ascii="Times" w:hAnsi="Times" w:cs="Times"/>
        </w:rPr>
        <w:t>endl</w:t>
      </w:r>
      <w:proofErr w:type="spellEnd"/>
      <w:r w:rsidRPr="00AC2B14">
        <w:rPr>
          <w:rFonts w:ascii="Times" w:hAnsi="Times" w:cs="Times"/>
        </w:rPr>
        <w:t>;</w:t>
      </w:r>
    </w:p>
    <w:p w14:paraId="38D4EFA3"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
    <w:p w14:paraId="5BFA0E5D"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 Function 3</w:t>
      </w:r>
    </w:p>
    <w:p w14:paraId="2305F0EF"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roofErr w:type="gramStart"/>
      <w:r w:rsidRPr="00AC2B14">
        <w:rPr>
          <w:rFonts w:ascii="Times" w:hAnsi="Times" w:cs="Times"/>
        </w:rPr>
        <w:t>void</w:t>
      </w:r>
      <w:proofErr w:type="gramEnd"/>
      <w:r w:rsidRPr="00AC2B14">
        <w:rPr>
          <w:rFonts w:ascii="Times" w:hAnsi="Times" w:cs="Times"/>
        </w:rPr>
        <w:t xml:space="preserve"> f( string &amp;&amp; s )</w:t>
      </w:r>
    </w:p>
    <w:p w14:paraId="35F8D0EC"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
    <w:p w14:paraId="2573CE3E"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roofErr w:type="spellStart"/>
      <w:proofErr w:type="gramStart"/>
      <w:r w:rsidRPr="00AC2B14">
        <w:rPr>
          <w:rFonts w:ascii="Times" w:hAnsi="Times" w:cs="Times"/>
        </w:rPr>
        <w:t>cout</w:t>
      </w:r>
      <w:proofErr w:type="spellEnd"/>
      <w:proofErr w:type="gramEnd"/>
      <w:r w:rsidRPr="00AC2B14">
        <w:rPr>
          <w:rFonts w:ascii="Times" w:hAnsi="Times" w:cs="Times"/>
        </w:rPr>
        <w:t xml:space="preserve"> &lt;&lt; "Function 3 was called." &lt;&lt; </w:t>
      </w:r>
      <w:proofErr w:type="spellStart"/>
      <w:r w:rsidRPr="00AC2B14">
        <w:rPr>
          <w:rFonts w:ascii="Times" w:hAnsi="Times" w:cs="Times"/>
        </w:rPr>
        <w:t>endl</w:t>
      </w:r>
      <w:proofErr w:type="spellEnd"/>
      <w:r w:rsidRPr="00AC2B14">
        <w:rPr>
          <w:rFonts w:ascii="Times" w:hAnsi="Times" w:cs="Times"/>
        </w:rPr>
        <w:t>;</w:t>
      </w:r>
    </w:p>
    <w:p w14:paraId="66BBF890" w14:textId="77777777" w:rsidR="00321999" w:rsidRPr="00AC2B14" w:rsidRDefault="00321999" w:rsidP="00AC2B14">
      <w:pPr>
        <w:widowControl w:val="0"/>
        <w:autoSpaceDE w:val="0"/>
        <w:autoSpaceDN w:val="0"/>
        <w:adjustRightInd w:val="0"/>
        <w:rPr>
          <w:rFonts w:ascii="Times" w:hAnsi="Times" w:cs="Times"/>
        </w:rPr>
      </w:pPr>
      <w:r w:rsidRPr="00AC2B14">
        <w:rPr>
          <w:rFonts w:ascii="Times" w:hAnsi="Times" w:cs="Times"/>
        </w:rPr>
        <w:t xml:space="preserve">   }</w:t>
      </w:r>
    </w:p>
    <w:p w14:paraId="543B968F" w14:textId="77777777" w:rsidR="00321999" w:rsidRPr="00AC2B14" w:rsidRDefault="00321999" w:rsidP="00AC2B14">
      <w:pPr>
        <w:widowControl w:val="0"/>
        <w:autoSpaceDE w:val="0"/>
        <w:autoSpaceDN w:val="0"/>
        <w:adjustRightInd w:val="0"/>
        <w:spacing w:after="240"/>
        <w:rPr>
          <w:rFonts w:ascii="Times" w:hAnsi="Times" w:cs="Times"/>
        </w:rPr>
      </w:pPr>
      <w:proofErr w:type="gramStart"/>
      <w:r w:rsidRPr="00AC2B14">
        <w:rPr>
          <w:rFonts w:ascii="Times" w:hAnsi="Times" w:cs="Times"/>
        </w:rPr>
        <w:t>State which function was called for each of the following.</w:t>
      </w:r>
      <w:proofErr w:type="gramEnd"/>
      <w:r w:rsidRPr="00AC2B14">
        <w:rPr>
          <w:rFonts w:ascii="Times" w:hAnsi="Times" w:cs="Times"/>
        </w:rPr>
        <w:t xml:space="preserve"> </w:t>
      </w:r>
    </w:p>
    <w:p w14:paraId="0D0BDB85" w14:textId="77777777" w:rsidR="00321999" w:rsidRPr="00AC2B14"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(a</w:t>
      </w:r>
      <w:proofErr w:type="gramStart"/>
      <w:r w:rsidRPr="00AC2B14">
        <w:rPr>
          <w:rFonts w:ascii="Times" w:hAnsi="Times" w:cs="Times"/>
        </w:rPr>
        <w:t>)  function</w:t>
      </w:r>
      <w:proofErr w:type="gramEnd"/>
      <w:r w:rsidRPr="00AC2B14">
        <w:rPr>
          <w:rFonts w:ascii="Times" w:hAnsi="Times" w:cs="Times"/>
        </w:rPr>
        <w:t xml:space="preserve"> 3</w:t>
      </w:r>
    </w:p>
    <w:p w14:paraId="1AF1428E" w14:textId="77777777" w:rsidR="00321999" w:rsidRPr="00AC2B14"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(b</w:t>
      </w:r>
      <w:proofErr w:type="gramStart"/>
      <w:r w:rsidRPr="00AC2B14">
        <w:rPr>
          <w:rFonts w:ascii="Times" w:hAnsi="Times" w:cs="Times"/>
        </w:rPr>
        <w:t>)  function</w:t>
      </w:r>
      <w:proofErr w:type="gramEnd"/>
      <w:r w:rsidRPr="00AC2B14">
        <w:rPr>
          <w:rFonts w:ascii="Times" w:hAnsi="Times" w:cs="Times"/>
        </w:rPr>
        <w:t xml:space="preserve"> 2</w:t>
      </w:r>
    </w:p>
    <w:p w14:paraId="3492EEC5" w14:textId="77777777" w:rsidR="00321999" w:rsidRPr="00AC2B14"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(c</w:t>
      </w:r>
      <w:proofErr w:type="gramStart"/>
      <w:r w:rsidRPr="00AC2B14">
        <w:rPr>
          <w:rFonts w:ascii="Times" w:hAnsi="Times" w:cs="Times"/>
        </w:rPr>
        <w:t>)  function</w:t>
      </w:r>
      <w:proofErr w:type="gramEnd"/>
      <w:r w:rsidRPr="00AC2B14">
        <w:rPr>
          <w:rFonts w:ascii="Times" w:hAnsi="Times" w:cs="Times"/>
        </w:rPr>
        <w:t xml:space="preserve"> </w:t>
      </w:r>
      <w:r w:rsidR="00AC2B14" w:rsidRPr="00AC2B14">
        <w:rPr>
          <w:rFonts w:ascii="Times" w:hAnsi="Times" w:cs="Times"/>
        </w:rPr>
        <w:t>2</w:t>
      </w:r>
    </w:p>
    <w:p w14:paraId="03DEC35A" w14:textId="77777777" w:rsidR="00321999"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(d</w:t>
      </w:r>
      <w:proofErr w:type="gramStart"/>
      <w:r w:rsidRPr="00AC2B14">
        <w:rPr>
          <w:rFonts w:ascii="Times" w:hAnsi="Times" w:cs="Times"/>
        </w:rPr>
        <w:t>)  function</w:t>
      </w:r>
      <w:proofErr w:type="gramEnd"/>
      <w:r w:rsidRPr="00AC2B14">
        <w:rPr>
          <w:rFonts w:ascii="Times" w:hAnsi="Times" w:cs="Times"/>
        </w:rPr>
        <w:t xml:space="preserve"> 1</w:t>
      </w:r>
    </w:p>
    <w:p w14:paraId="13F907A0" w14:textId="77777777" w:rsidR="00BD3258" w:rsidRPr="00AC2B14" w:rsidRDefault="00BD3258" w:rsidP="00AC2B14">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rPr>
        <w:t xml:space="preserve">// I had guessed it would be 3,2,3,1 but when I ran in my compiler </w:t>
      </w:r>
      <w:proofErr w:type="gramStart"/>
      <w:r>
        <w:rPr>
          <w:rFonts w:ascii="Times" w:hAnsi="Times" w:cs="Times"/>
        </w:rPr>
        <w:t>It</w:t>
      </w:r>
      <w:proofErr w:type="gramEnd"/>
      <w:r>
        <w:rPr>
          <w:rFonts w:ascii="Times" w:hAnsi="Times" w:cs="Times"/>
        </w:rPr>
        <w:t xml:space="preserve"> came out as this.</w:t>
      </w:r>
    </w:p>
    <w:p w14:paraId="53A633E1" w14:textId="77777777" w:rsidR="00321999" w:rsidRPr="00AC2B14" w:rsidRDefault="00321999" w:rsidP="00AC2B14">
      <w:pPr>
        <w:widowControl w:val="0"/>
        <w:tabs>
          <w:tab w:val="left" w:pos="220"/>
          <w:tab w:val="left" w:pos="720"/>
        </w:tabs>
        <w:autoSpaceDE w:val="0"/>
        <w:autoSpaceDN w:val="0"/>
        <w:adjustRightInd w:val="0"/>
        <w:spacing w:after="240"/>
        <w:rPr>
          <w:rFonts w:ascii="Times" w:hAnsi="Times" w:cs="Times"/>
        </w:rPr>
      </w:pPr>
      <w:r w:rsidRPr="00AC2B14">
        <w:rPr>
          <w:rFonts w:ascii="Times" w:hAnsi="Times" w:cs="Times"/>
        </w:rPr>
        <w:t xml:space="preserve">7) Determine if the specified expression is an </w:t>
      </w:r>
      <w:proofErr w:type="spellStart"/>
      <w:r w:rsidRPr="00AC2B14">
        <w:rPr>
          <w:rFonts w:ascii="Times" w:hAnsi="Times" w:cs="Times"/>
        </w:rPr>
        <w:t>rvalue</w:t>
      </w:r>
      <w:proofErr w:type="spellEnd"/>
      <w:r w:rsidRPr="00AC2B14">
        <w:rPr>
          <w:rFonts w:ascii="Times" w:hAnsi="Times" w:cs="Times"/>
        </w:rPr>
        <w:t xml:space="preserve"> or an </w:t>
      </w:r>
      <w:proofErr w:type="spellStart"/>
      <w:r w:rsidRPr="00AC2B14">
        <w:rPr>
          <w:rFonts w:ascii="Times" w:hAnsi="Times" w:cs="Times"/>
        </w:rPr>
        <w:t>lvalue</w:t>
      </w:r>
      <w:proofErr w:type="spellEnd"/>
      <w:r w:rsidRPr="00AC2B14">
        <w:rPr>
          <w:rFonts w:ascii="Times" w:hAnsi="Times" w:cs="Times"/>
        </w:rPr>
        <w:t xml:space="preserve">: </w:t>
      </w:r>
    </w:p>
    <w:p w14:paraId="2A2125C4" w14:textId="77777777" w:rsidR="00321999" w:rsidRPr="00AC2B14"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(a</w:t>
      </w:r>
      <w:proofErr w:type="gramStart"/>
      <w:r w:rsidRPr="00AC2B14">
        <w:rPr>
          <w:rFonts w:ascii="Times" w:hAnsi="Times" w:cs="Times"/>
        </w:rPr>
        <w:t>)  L</w:t>
      </w:r>
      <w:proofErr w:type="gramEnd"/>
    </w:p>
    <w:p w14:paraId="54B2A0AD" w14:textId="77777777" w:rsidR="00321999" w:rsidRPr="00AC2B14" w:rsidRDefault="00BD3258" w:rsidP="00AC2B14">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rPr>
        <w:t>(b</w:t>
      </w:r>
      <w:proofErr w:type="gramStart"/>
      <w:r>
        <w:rPr>
          <w:rFonts w:ascii="Times" w:hAnsi="Times" w:cs="Times"/>
        </w:rPr>
        <w:t>)  R</w:t>
      </w:r>
      <w:proofErr w:type="gramEnd"/>
      <w:r w:rsidR="005335BE">
        <w:rPr>
          <w:rFonts w:ascii="Times" w:hAnsi="Times" w:cs="Times"/>
        </w:rPr>
        <w:t xml:space="preserve">    //wrong</w:t>
      </w:r>
    </w:p>
    <w:p w14:paraId="63CAE9D5" w14:textId="77777777" w:rsidR="00321999" w:rsidRPr="00AC2B14" w:rsidRDefault="00321999" w:rsidP="00AC2B14">
      <w:pPr>
        <w:widowControl w:val="0"/>
        <w:tabs>
          <w:tab w:val="left" w:pos="220"/>
          <w:tab w:val="left" w:pos="720"/>
        </w:tabs>
        <w:autoSpaceDE w:val="0"/>
        <w:autoSpaceDN w:val="0"/>
        <w:adjustRightInd w:val="0"/>
        <w:spacing w:after="240"/>
        <w:ind w:left="720"/>
        <w:rPr>
          <w:rFonts w:ascii="Times" w:hAnsi="Times" w:cs="Times"/>
        </w:rPr>
      </w:pPr>
      <w:r w:rsidRPr="00AC2B14">
        <w:rPr>
          <w:rFonts w:ascii="Times" w:hAnsi="Times" w:cs="Times"/>
        </w:rPr>
        <w:t>(c</w:t>
      </w:r>
      <w:proofErr w:type="gramStart"/>
      <w:r w:rsidRPr="00AC2B14">
        <w:rPr>
          <w:rFonts w:ascii="Times" w:hAnsi="Times" w:cs="Times"/>
        </w:rPr>
        <w:t>)  R</w:t>
      </w:r>
      <w:bookmarkStart w:id="0" w:name="_GoBack"/>
      <w:bookmarkEnd w:id="0"/>
      <w:proofErr w:type="gramEnd"/>
    </w:p>
    <w:p w14:paraId="7A797A2D" w14:textId="77777777" w:rsidR="00321999" w:rsidRPr="00AC2B14" w:rsidRDefault="00BD3258" w:rsidP="00AC2B14">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rPr>
        <w:t>(d</w:t>
      </w:r>
      <w:proofErr w:type="gramStart"/>
      <w:r>
        <w:rPr>
          <w:rFonts w:ascii="Times" w:hAnsi="Times" w:cs="Times"/>
        </w:rPr>
        <w:t>)  R</w:t>
      </w:r>
      <w:proofErr w:type="gramEnd"/>
      <w:r w:rsidR="005335BE">
        <w:rPr>
          <w:rFonts w:ascii="Times" w:hAnsi="Times" w:cs="Times"/>
        </w:rPr>
        <w:t xml:space="preserve">    //wrong</w:t>
      </w:r>
    </w:p>
    <w:p w14:paraId="2150FC79" w14:textId="77777777" w:rsidR="00321999" w:rsidRPr="00AC2B14" w:rsidRDefault="00321999" w:rsidP="00AC2B14">
      <w:pPr>
        <w:pStyle w:val="ListParagraph"/>
        <w:widowControl w:val="0"/>
        <w:autoSpaceDE w:val="0"/>
        <w:autoSpaceDN w:val="0"/>
        <w:adjustRightInd w:val="0"/>
        <w:spacing w:after="240"/>
        <w:rPr>
          <w:rFonts w:ascii="Times" w:hAnsi="Times" w:cs="Times"/>
        </w:rPr>
      </w:pPr>
    </w:p>
    <w:p w14:paraId="3AF265A1" w14:textId="77777777" w:rsidR="00321999" w:rsidRPr="00AC2B14" w:rsidRDefault="00321999" w:rsidP="00AC2B14">
      <w:pPr>
        <w:widowControl w:val="0"/>
        <w:autoSpaceDE w:val="0"/>
        <w:autoSpaceDN w:val="0"/>
        <w:adjustRightInd w:val="0"/>
        <w:spacing w:after="240"/>
        <w:rPr>
          <w:rFonts w:ascii="Times" w:hAnsi="Times" w:cs="Times"/>
        </w:rPr>
      </w:pPr>
      <w:r w:rsidRPr="00AC2B14">
        <w:rPr>
          <w:rFonts w:ascii="Times" w:hAnsi="Times" w:cs="Times"/>
        </w:rPr>
        <w:t xml:space="preserve">8. Anything wrong with this code? If there is, please describe what the problem </w:t>
      </w:r>
      <w:proofErr w:type="gramStart"/>
      <w:r w:rsidRPr="00AC2B14">
        <w:rPr>
          <w:rFonts w:ascii="Times" w:hAnsi="Times" w:cs="Times"/>
        </w:rPr>
        <w:t>is,</w:t>
      </w:r>
      <w:proofErr w:type="gramEnd"/>
      <w:r w:rsidRPr="00AC2B14">
        <w:rPr>
          <w:rFonts w:ascii="Times" w:hAnsi="Times" w:cs="Times"/>
        </w:rPr>
        <w:t xml:space="preserve"> otherwise state there is no problem. </w:t>
      </w:r>
    </w:p>
    <w:p w14:paraId="0031A9C2" w14:textId="77777777" w:rsidR="00F103D6" w:rsidRPr="00AC2B14" w:rsidRDefault="005213FB" w:rsidP="00AC2B14">
      <w:r>
        <w:rPr>
          <w:rFonts w:ascii="Times" w:hAnsi="Times" w:cs="Times"/>
        </w:rPr>
        <w:t xml:space="preserve"> The code without the &amp; after the string in the definition runs fine. However it does state your name in both the main, when it is outputted from the function return, as well as inside the function itself. </w:t>
      </w:r>
      <w:r>
        <w:rPr>
          <w:rFonts w:ascii="Times" w:hAnsi="Times" w:cs="Times"/>
        </w:rPr>
        <w:br/>
        <w:t xml:space="preserve">With the &amp; in the definition, the variable passed to main </w:t>
      </w:r>
      <w:r w:rsidR="00BD3258">
        <w:rPr>
          <w:rFonts w:ascii="Times" w:hAnsi="Times" w:cs="Times"/>
        </w:rPr>
        <w:t>is a dangling reference and there is an error.</w:t>
      </w:r>
    </w:p>
    <w:sectPr w:rsidR="00F103D6" w:rsidRPr="00AC2B14" w:rsidSect="003219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51A01FC"/>
    <w:multiLevelType w:val="hybridMultilevel"/>
    <w:tmpl w:val="59520536"/>
    <w:lvl w:ilvl="0" w:tplc="9B6AC8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174340"/>
    <w:multiLevelType w:val="hybridMultilevel"/>
    <w:tmpl w:val="75DE51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99"/>
    <w:rsid w:val="00321999"/>
    <w:rsid w:val="003774AB"/>
    <w:rsid w:val="003A592C"/>
    <w:rsid w:val="005213FB"/>
    <w:rsid w:val="005335BE"/>
    <w:rsid w:val="00913877"/>
    <w:rsid w:val="00AC2B14"/>
    <w:rsid w:val="00BA2051"/>
    <w:rsid w:val="00BD3258"/>
    <w:rsid w:val="00C340AE"/>
    <w:rsid w:val="00F10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45D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999"/>
    <w:rPr>
      <w:rFonts w:ascii="Lucida Grande" w:hAnsi="Lucida Grande" w:cs="Lucida Grande"/>
      <w:sz w:val="18"/>
      <w:szCs w:val="18"/>
    </w:rPr>
  </w:style>
  <w:style w:type="paragraph" w:styleId="ListParagraph">
    <w:name w:val="List Paragraph"/>
    <w:basedOn w:val="Normal"/>
    <w:uiPriority w:val="34"/>
    <w:qFormat/>
    <w:rsid w:val="003219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999"/>
    <w:rPr>
      <w:rFonts w:ascii="Lucida Grande" w:hAnsi="Lucida Grande" w:cs="Lucida Grande"/>
      <w:sz w:val="18"/>
      <w:szCs w:val="18"/>
    </w:rPr>
  </w:style>
  <w:style w:type="paragraph" w:styleId="ListParagraph">
    <w:name w:val="List Paragraph"/>
    <w:basedOn w:val="Normal"/>
    <w:uiPriority w:val="34"/>
    <w:qFormat/>
    <w:rsid w:val="00321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F24DB-A974-1B45-93AF-BFC6F78D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305</Words>
  <Characters>1740</Characters>
  <Application>Microsoft Macintosh Word</Application>
  <DocSecurity>0</DocSecurity>
  <Lines>14</Lines>
  <Paragraphs>4</Paragraphs>
  <ScaleCrop>false</ScaleCrop>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Abbott</dc:creator>
  <cp:keywords/>
  <dc:description/>
  <cp:lastModifiedBy>Jacob Abbott</cp:lastModifiedBy>
  <cp:revision>2</cp:revision>
  <dcterms:created xsi:type="dcterms:W3CDTF">2016-02-09T20:02:00Z</dcterms:created>
  <dcterms:modified xsi:type="dcterms:W3CDTF">2016-02-16T16:57:00Z</dcterms:modified>
</cp:coreProperties>
</file>